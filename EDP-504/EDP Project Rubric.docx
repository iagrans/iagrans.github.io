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6A" w:rsidRP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The objective is to integrate information/concepts learned from the course along with additional outside sources (journal articles, the internet, etc.) to create an informative program to benefit a targeted audience who is unfamiliar with your topic. </w:t>
      </w:r>
    </w:p>
    <w:p w:rsidR="00DF416A" w:rsidRPr="00DF416A" w:rsidRDefault="00DF416A" w:rsidP="00DF416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Technology/Game-based lea</w:t>
      </w:r>
      <w:r>
        <w:rPr>
          <w:rFonts w:ascii="Arial" w:hAnsi="Arial" w:cs="Arial"/>
          <w:sz w:val="28"/>
          <w:szCs w:val="28"/>
        </w:rPr>
        <w:t xml:space="preserve">rning applications that enhance </w:t>
      </w:r>
      <w:r w:rsidRPr="00DF416A">
        <w:rPr>
          <w:rFonts w:ascii="Arial" w:hAnsi="Arial" w:cs="Arial"/>
          <w:sz w:val="28"/>
          <w:szCs w:val="28"/>
        </w:rPr>
        <w:t>learning</w:t>
      </w:r>
    </w:p>
    <w:p w:rsidR="00DF416A" w:rsidRPr="00DF416A" w:rsidRDefault="00DF416A" w:rsidP="00DF416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b/>
          <w:bCs/>
          <w:sz w:val="28"/>
          <w:szCs w:val="28"/>
        </w:rPr>
        <w:t>Required Components of your Tutoring System:</w:t>
      </w:r>
    </w:p>
    <w:p w:rsidR="00DF416A" w:rsidRPr="00DF416A" w:rsidRDefault="00DF416A" w:rsidP="00DF416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Summary introductory screen</w:t>
      </w:r>
    </w:p>
    <w:p w:rsidR="00DF416A" w:rsidRPr="00DF416A" w:rsidRDefault="00DF416A" w:rsidP="00DF41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Graphic organizer at the beginning of your presentation</w:t>
      </w:r>
    </w:p>
    <w:p w:rsidR="00DF416A" w:rsidRPr="00DF416A" w:rsidRDefault="00DF416A" w:rsidP="00DF41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At least 5 hyperlinks to related Internet web sites</w:t>
      </w:r>
    </w:p>
    <w:p w:rsidR="00DF416A" w:rsidRPr="00DF416A" w:rsidRDefault="00DF416A" w:rsidP="00DF41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 xml:space="preserve">Information screens with accompanying graphics and at least </w:t>
      </w:r>
      <w:r w:rsidRPr="00DF416A">
        <w:rPr>
          <w:rFonts w:ascii="Arial" w:hAnsi="Arial" w:cs="Arial"/>
          <w:b/>
          <w:sz w:val="28"/>
          <w:szCs w:val="28"/>
        </w:rPr>
        <w:t xml:space="preserve">4 sources cited </w:t>
      </w:r>
      <w:r w:rsidRPr="00DF416A">
        <w:rPr>
          <w:rFonts w:ascii="Arial" w:hAnsi="Arial" w:cs="Arial"/>
          <w:sz w:val="28"/>
          <w:szCs w:val="28"/>
        </w:rPr>
        <w:t>(not counting our textbook or internet links)</w:t>
      </w:r>
    </w:p>
    <w:p w:rsidR="00DF416A" w:rsidRPr="00DF416A" w:rsidRDefault="00DF416A" w:rsidP="00DF41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sz w:val="28"/>
          <w:szCs w:val="28"/>
        </w:rPr>
      </w:pPr>
      <w:r w:rsidRPr="00DF416A">
        <w:rPr>
          <w:rFonts w:ascii="Arial" w:hAnsi="Arial" w:cs="Arial"/>
          <w:b/>
          <w:sz w:val="28"/>
          <w:szCs w:val="28"/>
        </w:rPr>
        <w:t>Applied examples/case studies for instruction/learning</w:t>
      </w:r>
    </w:p>
    <w:p w:rsidR="00DF416A" w:rsidRPr="00DF416A" w:rsidRDefault="00DF416A" w:rsidP="00DF41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A discussion of any controversies or opposing/competing theories</w:t>
      </w:r>
    </w:p>
    <w:p w:rsidR="00DF416A" w:rsidRPr="00DF416A" w:rsidRDefault="00DF416A" w:rsidP="00DF41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sz w:val="28"/>
          <w:szCs w:val="28"/>
        </w:rPr>
      </w:pPr>
      <w:r w:rsidRPr="00DF416A">
        <w:rPr>
          <w:rFonts w:ascii="Arial" w:hAnsi="Arial" w:cs="Arial"/>
          <w:b/>
          <w:sz w:val="28"/>
          <w:szCs w:val="28"/>
        </w:rPr>
        <w:t>Review Activity</w:t>
      </w:r>
    </w:p>
    <w:p w:rsidR="00DF416A" w:rsidRPr="00DF416A" w:rsidRDefault="00DF416A" w:rsidP="00DF41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 xml:space="preserve">Providing a confidential "contribution sheet” (if completed as a group) that will describe your contributions to the project and the contributions of other group members (to be given by Dr. </w:t>
      </w:r>
      <w:proofErr w:type="spellStart"/>
      <w:r w:rsidRPr="00DF416A">
        <w:rPr>
          <w:rFonts w:ascii="Arial" w:hAnsi="Arial" w:cs="Arial"/>
          <w:sz w:val="28"/>
          <w:szCs w:val="28"/>
        </w:rPr>
        <w:t>Nietfeld</w:t>
      </w:r>
      <w:proofErr w:type="spellEnd"/>
      <w:r w:rsidRPr="00DF416A">
        <w:rPr>
          <w:rFonts w:ascii="Arial" w:hAnsi="Arial" w:cs="Arial"/>
          <w:sz w:val="28"/>
          <w:szCs w:val="28"/>
        </w:rPr>
        <w:t xml:space="preserve"> during your presentation in class).</w:t>
      </w:r>
    </w:p>
    <w:p w:rsidR="00DF416A" w:rsidRPr="00DF416A" w:rsidRDefault="00DF416A" w:rsidP="00DF416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F416A" w:rsidRPr="00DF416A" w:rsidRDefault="00DF416A" w:rsidP="00DF416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b/>
          <w:bCs/>
          <w:sz w:val="28"/>
          <w:szCs w:val="28"/>
        </w:rPr>
        <w:t>Things to consider/include in your presentation:</w:t>
      </w:r>
    </w:p>
    <w:p w:rsidR="00DF416A" w:rsidRPr="00DF416A" w:rsidRDefault="00DF416A" w:rsidP="00DF416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Keep in mind that this is a tutoring system to inform a target audience about the topic that you choose.  I will be considering this when grading.</w:t>
      </w:r>
    </w:p>
    <w:p w:rsidR="00DF416A" w:rsidRPr="00DF416A" w:rsidRDefault="00DF416A" w:rsidP="00DF41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Be creative and develop a presentation that you would want to look at and learn from if you were not familiar with the topic.</w:t>
      </w:r>
    </w:p>
    <w:p w:rsidR="00DF416A" w:rsidRPr="00DF416A" w:rsidRDefault="00DF416A" w:rsidP="00DF41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Make sure there is a logical flow and organization with your information and various components.  Use hyperlinks and other control buttons within your presentation to help the reader navigate.</w:t>
      </w:r>
    </w:p>
    <w:p w:rsidR="00DF416A" w:rsidRPr="00DF416A" w:rsidRDefault="00DF416A" w:rsidP="00DF41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The tutorial must relate directly to learning and/or motivation.</w:t>
      </w:r>
    </w:p>
    <w:p w:rsidR="00DF416A" w:rsidRPr="00DF416A" w:rsidRDefault="00DF416A" w:rsidP="00DF41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Everything should be self-contained but the use of linked blogs/posts or other activities is encouraged.</w:t>
      </w:r>
    </w:p>
    <w:p w:rsidR="00DF416A" w:rsidRPr="00DF416A" w:rsidRDefault="00DF416A" w:rsidP="00DF41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Be clear upfront who the target audience is for the tutoring system.</w:t>
      </w:r>
    </w:p>
    <w:p w:rsidR="00DF416A" w:rsidRPr="00DF416A" w:rsidRDefault="00DF416A" w:rsidP="00DF41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Talk to the learner in your tutoring system.  This is not an academic presentation therefore you must interact with the user.</w:t>
      </w:r>
    </w:p>
    <w:p w:rsidR="00DF416A" w:rsidRPr="00DF416A" w:rsidRDefault="00DF416A" w:rsidP="00DF41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sz w:val="28"/>
          <w:szCs w:val="28"/>
        </w:rPr>
        <w:t>Make sure all of your links work before submitting your system.</w:t>
      </w:r>
    </w:p>
    <w:p w:rsidR="00DF416A" w:rsidRPr="00DF416A" w:rsidRDefault="00DF416A" w:rsidP="00DF416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F416A">
        <w:rPr>
          <w:rFonts w:ascii="Arial" w:hAnsi="Arial" w:cs="Arial"/>
          <w:b/>
          <w:bCs/>
          <w:sz w:val="28"/>
          <w:szCs w:val="28"/>
        </w:rPr>
        <w:t>How your presentation will be assessed (70 points):</w:t>
      </w:r>
    </w:p>
    <w:p w:rsidR="00DF416A" w:rsidRPr="00DF416A" w:rsidRDefault="00DF416A" w:rsidP="00DF416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F416A">
        <w:rPr>
          <w:rFonts w:ascii="Arial" w:hAnsi="Arial" w:cs="Arial"/>
          <w:sz w:val="28"/>
          <w:szCs w:val="28"/>
        </w:rPr>
        <w:t>5 points for the intro screen and graphic organizer</w:t>
      </w:r>
    </w:p>
    <w:p w:rsid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F416A">
        <w:rPr>
          <w:rFonts w:ascii="Arial" w:hAnsi="Arial" w:cs="Arial"/>
          <w:sz w:val="28"/>
          <w:szCs w:val="28"/>
        </w:rPr>
        <w:t>5 points for the presentation of internet links in a clear/descriptive fashion</w:t>
      </w:r>
    </w:p>
    <w:p w:rsid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F416A">
        <w:rPr>
          <w:rFonts w:ascii="Arial" w:hAnsi="Arial" w:cs="Arial"/>
          <w:sz w:val="28"/>
          <w:szCs w:val="28"/>
        </w:rPr>
        <w:t>25 points for a clear and creative presentation of information related to your topic</w:t>
      </w:r>
    </w:p>
    <w:p w:rsid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F416A">
        <w:rPr>
          <w:rFonts w:ascii="Arial" w:hAnsi="Arial" w:cs="Arial"/>
          <w:sz w:val="28"/>
          <w:szCs w:val="28"/>
        </w:rPr>
        <w:t>10 points for providing applied examples/case studies illustrating your topic</w:t>
      </w:r>
    </w:p>
    <w:p w:rsid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F416A">
        <w:rPr>
          <w:rFonts w:ascii="Arial" w:hAnsi="Arial" w:cs="Arial"/>
          <w:sz w:val="28"/>
          <w:szCs w:val="28"/>
        </w:rPr>
        <w:t xml:space="preserve">5 points for a discussion of </w:t>
      </w:r>
      <w:r w:rsidRPr="00DF416A">
        <w:rPr>
          <w:rFonts w:ascii="Arial" w:hAnsi="Arial" w:cs="Arial"/>
          <w:b/>
          <w:sz w:val="28"/>
          <w:szCs w:val="28"/>
        </w:rPr>
        <w:t>controversies</w:t>
      </w:r>
      <w:r w:rsidRPr="00DF416A">
        <w:rPr>
          <w:rFonts w:ascii="Arial" w:hAnsi="Arial" w:cs="Arial"/>
          <w:sz w:val="28"/>
          <w:szCs w:val="28"/>
        </w:rPr>
        <w:t xml:space="preserve"> and/or </w:t>
      </w:r>
      <w:r w:rsidRPr="00DF416A">
        <w:rPr>
          <w:rFonts w:ascii="Arial" w:hAnsi="Arial" w:cs="Arial"/>
          <w:b/>
          <w:sz w:val="28"/>
          <w:szCs w:val="28"/>
        </w:rPr>
        <w:t>opposing/competing</w:t>
      </w:r>
      <w:r w:rsidRPr="00DF416A">
        <w:rPr>
          <w:rFonts w:ascii="Arial" w:hAnsi="Arial" w:cs="Arial"/>
          <w:sz w:val="28"/>
          <w:szCs w:val="28"/>
        </w:rPr>
        <w:t xml:space="preserve"> theories</w:t>
      </w:r>
    </w:p>
    <w:p w:rsid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F416A">
        <w:rPr>
          <w:rFonts w:ascii="Arial" w:hAnsi="Arial" w:cs="Arial"/>
          <w:sz w:val="28"/>
          <w:szCs w:val="28"/>
        </w:rPr>
        <w:t>5 points for ease of navigation</w:t>
      </w:r>
    </w:p>
    <w:p w:rsid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416A" w:rsidRPr="00DF416A" w:rsidRDefault="00DF416A" w:rsidP="00DF4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F416A">
        <w:rPr>
          <w:rFonts w:ascii="Arial" w:hAnsi="Arial" w:cs="Arial"/>
          <w:sz w:val="28"/>
          <w:szCs w:val="28"/>
        </w:rPr>
        <w:t>5 points for a review activity</w:t>
      </w:r>
    </w:p>
    <w:p w:rsidR="00DF416A" w:rsidRDefault="00DF416A" w:rsidP="00DF416A">
      <w:pPr>
        <w:rPr>
          <w:rFonts w:ascii="Arial" w:hAnsi="Arial" w:cs="Arial"/>
          <w:sz w:val="28"/>
          <w:szCs w:val="28"/>
        </w:rPr>
      </w:pPr>
    </w:p>
    <w:p w:rsidR="00633ECF" w:rsidRPr="00DF416A" w:rsidRDefault="00DF416A" w:rsidP="00DF416A">
      <w:proofErr w:type="gramStart"/>
      <w:r>
        <w:rPr>
          <w:rFonts w:ascii="Arial" w:hAnsi="Arial" w:cs="Arial"/>
          <w:sz w:val="28"/>
          <w:szCs w:val="28"/>
        </w:rPr>
        <w:t>[  ]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F416A">
        <w:rPr>
          <w:rFonts w:ascii="Arial" w:hAnsi="Arial" w:cs="Arial"/>
          <w:sz w:val="28"/>
          <w:szCs w:val="28"/>
        </w:rPr>
        <w:t>10 points for in-class presentation (If working in a group you must be involved in the presentation.  The presentation itself is an overview of what your tutoring system provides.  This does not include reading through every bullet or slide)</w:t>
      </w:r>
    </w:p>
    <w:sectPr w:rsidR="00633ECF" w:rsidRPr="00DF416A" w:rsidSect="00633E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15074DF"/>
    <w:multiLevelType w:val="hybridMultilevel"/>
    <w:tmpl w:val="9CC6C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6A"/>
    <w:rsid w:val="00633ECF"/>
    <w:rsid w:val="00D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1C6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405</Words>
  <Characters>2313</Characters>
  <Application>Microsoft Macintosh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Catete</dc:creator>
  <cp:keywords/>
  <dc:description/>
  <cp:lastModifiedBy>Veronica Catete</cp:lastModifiedBy>
  <cp:revision>1</cp:revision>
  <dcterms:created xsi:type="dcterms:W3CDTF">2013-11-18T15:06:00Z</dcterms:created>
  <dcterms:modified xsi:type="dcterms:W3CDTF">2013-11-18T15:15:00Z</dcterms:modified>
</cp:coreProperties>
</file>